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06/25/2022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07:29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07:55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32408829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3414066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TO PVT LTD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14,SHEELEY, TO ADDRESS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23:27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32409338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3414575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2:12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