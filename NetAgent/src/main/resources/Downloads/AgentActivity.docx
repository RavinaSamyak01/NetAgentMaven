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06/14/2022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32395976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 PHARMACY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32363688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3368926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6/21/2022 07:40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GLENDALE HEIGHTS, IL 60139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6/21/2022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501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501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2:39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