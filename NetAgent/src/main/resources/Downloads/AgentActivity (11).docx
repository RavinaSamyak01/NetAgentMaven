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07:55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3418088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04:30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32407160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3412397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32408829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23:27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32408830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3414067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TO PVT LTD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14,SHEELEY, TO ADDRESS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07:19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07:22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32409007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06/30/2022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3414244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6/30/2022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32409338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3414575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07:32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3414674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08:54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32409657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07/01/2022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3414894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7/1/2022 09:28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02:40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918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918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