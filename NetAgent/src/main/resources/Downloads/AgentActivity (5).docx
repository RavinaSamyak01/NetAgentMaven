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32402663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3407900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6/23/2022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6/27/2022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335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335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