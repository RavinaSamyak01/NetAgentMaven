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3409889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32404522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3409759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301 E 17TH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6/27/2022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32409338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3414575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