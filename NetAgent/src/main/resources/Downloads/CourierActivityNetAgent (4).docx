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06/30/2022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6/29/2022 9:47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