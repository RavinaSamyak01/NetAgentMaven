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3409889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03:26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04:34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32404522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3409759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OZA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PALOS HILLS, IL 60465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DEL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301 E 17TH STREET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6/24/2022 01:06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32404684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3409921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6/26/2022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6/27/2022 00:53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00:45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515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515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7/3/2022 9:43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