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30"/>
        <w:gridCol w:w="6395"/>
        <w:gridCol w:w="25217"/>
      </w:tblGrid>
      <w:tr>
        <w:trPr>
          <w:trHeight w:val="60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6"/>
              <w:gridCol w:w="1605"/>
              <w:gridCol w:w="1195"/>
              <w:gridCol w:w="2289"/>
            </w:tblGrid>
            <w:tr>
              <w:trPr>
                <w:trHeight w:val="239" w:hRule="atLeast"/>
              </w:trPr>
              <w:tc>
                <w:tcPr>
                  <w:tcW w:w="133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6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06/18/2022</w:t>
                  </w:r>
                </w:p>
              </w:tc>
              <w:tc>
                <w:tcPr>
                  <w:tcW w:w="11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22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06/28/2022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3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9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  <w:hMerge w:val="restart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680"/>
            </w:tblGrid>
            <w:tr>
              <w:trPr>
                <w:trHeight w:val="720" w:hRule="atLeast"/>
              </w:trPr>
              <w:tc>
                <w:tcPr>
                  <w:tcW w:w="31680" w:type="dxa"/>
                  <w:tcBorders>
                    <w:top w:val="nil" w:color="FFFFFF" w:sz="2"/>
                    <w:left w:val="nil" w:color="FFFFFF" w:sz="2"/>
                    <w:bottom w:val="nil" w:color="FFFFFF" w:sz="2"/>
                    <w:right w:val="nil" w:color="FFFFFF" w:sz="2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023"/>
                    <w:gridCol w:w="5657"/>
                  </w:tblGrid>
                  <w:tr>
                    <w:trPr>
                      <w:trHeight w:val="720" w:hRule="atLeast"/>
                    </w:trPr>
                    <w:tc>
                      <w:tcPr>
                        <w:tcW w:w="26023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79"/>
                          <w:gridCol w:w="1395"/>
                          <w:gridCol w:w="1720"/>
                          <w:gridCol w:w="772"/>
                          <w:gridCol w:w="719"/>
                          <w:gridCol w:w="774"/>
                          <w:gridCol w:w="788"/>
                          <w:gridCol w:w="659"/>
                          <w:gridCol w:w="601"/>
                          <w:gridCol w:w="749"/>
                          <w:gridCol w:w="1671"/>
                          <w:gridCol w:w="670"/>
                          <w:gridCol w:w="963"/>
                          <w:gridCol w:w="644"/>
                          <w:gridCol w:w="870"/>
                          <w:gridCol w:w="974"/>
                          <w:gridCol w:w="1064"/>
                          <w:gridCol w:w="960"/>
                          <w:gridCol w:w="945"/>
                          <w:gridCol w:w="884"/>
                          <w:gridCol w:w="810"/>
                          <w:gridCol w:w="810"/>
                          <w:gridCol w:w="915"/>
                          <w:gridCol w:w="1019"/>
                          <w:gridCol w:w="960"/>
                          <w:gridCol w:w="990"/>
                          <w:gridCol w:w="945"/>
                          <w:gridCol w:w="659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Job #/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PU #</w:t>
                              </w:r>
                            </w:p>
                          </w:tc>
                          <w:tc>
                            <w:tcPr>
                              <w:tcW w:w="139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BOL #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Type</w:t>
                              </w:r>
                            </w:p>
                          </w:tc>
                          <w:tc>
                            <w:tcPr>
                              <w:tcW w:w="172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City / State</w:t>
                              </w:r>
                            </w:p>
                          </w:tc>
                          <w:tc>
                            <w:tcPr>
                              <w:tcW w:w="7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SVC</w:t>
                              </w:r>
                            </w:p>
                          </w:tc>
                          <w:tc>
                            <w:tcPr>
                              <w:tcW w:w="7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7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Alert Miles</w:t>
                              </w:r>
                            </w:p>
                          </w:tc>
                          <w:tc>
                            <w:tcPr>
                              <w:tcW w:w="78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Bill 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</w:tc>
                          <w:tc>
                            <w:tcPr>
                              <w:tcW w:w="60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0" w:type="dxa"/>
                                <w:bottom w:w="39" w:type="dxa"/>
                                <w:right w:w="0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</w:t>
                              </w:r>
                            </w:p>
                          </w:tc>
                          <w:tc>
                            <w:tcPr>
                              <w:tcW w:w="74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WT / PCS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Actual DTTM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Late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Interco$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RE</w:t>
                              </w: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Vehicle</w:t>
                              </w: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Source</w:t>
                              </w: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BaseRate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Attempt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Holiday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Add Stop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Hold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2nd Man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FSC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hMerge w:val="restart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Grand Total          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 job(s)</w:t>
                              </w:r>
                            </w:p>
                          </w:tc>
                          <w:tc>
                            <w:tcPr>
                              <w:tcW w:w="1395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72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2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1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4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88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0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4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7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657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0"/>
                          <w:gridCol w:w="627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Total Agent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Cost</w:t>
                              </w: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Notes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21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15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8720" w:orient="landscape"/>
      <w:pgMar w:top="720" w:right="360" w:bottom="720" w:left="432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5"/>
      <w:gridCol w:w="54"/>
      <w:gridCol w:w="2864"/>
      <w:gridCol w:w="6033"/>
      <w:gridCol w:w="4635"/>
      <w:gridCol w:w="2152"/>
      <w:gridCol w:w="14365"/>
      <w:gridCol w:w="1562"/>
    </w:tblGrid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20"/>
          </w:tblGrid>
          <w:tr>
            <w:trPr>
              <w:trHeight w:val="414" w:hRule="atLeast"/>
            </w:trPr>
            <w:tc>
              <w:tcPr>
                <w:tcW w:w="28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414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6/27/2022 9:43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635"/>
          </w:tblGrid>
          <w:tr>
            <w:trPr>
              <w:trHeight w:val="414" w:hRule="atLeast"/>
            </w:trPr>
            <w:tc>
              <w:tcPr>
                <w:tcW w:w="463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"/>
      <w:gridCol w:w="1979"/>
      <w:gridCol w:w="933"/>
      <w:gridCol w:w="8225"/>
      <w:gridCol w:w="5954"/>
      <w:gridCol w:w="14553"/>
    </w:tblGrid>
    <w:tr>
      <w:trPr/>
      <w:tc>
        <w:tcPr>
          <w:tcW w:w="36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225"/>
          </w:tblGrid>
          <w:tr>
            <w:trPr>
              <w:trHeight w:val="318" w:hRule="atLeast"/>
            </w:trPr>
            <w:tc>
              <w:tcPr>
                <w:tcW w:w="82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Detail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CourierActivityNetAgent</dc:title>
</cp:coreProperties>
</file>