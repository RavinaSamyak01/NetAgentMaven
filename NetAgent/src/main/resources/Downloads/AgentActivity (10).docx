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06/27/2022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32409008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3414245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09:33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32409793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3415030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03:25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07:29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07:55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32412299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3417536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32412851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3418088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01:28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01:30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32412939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3418174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04:28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04:30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32413329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3418563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00:52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00:55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32407160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3412397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06:49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32408829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3414066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TO PVT LTD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14,SHEELEY, TO ADDRESS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23:27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32408830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3414067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TO PVT LTD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14,SHEELEY, TO ADDRESS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07:19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07:22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32409007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3414244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00:45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32409338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3414575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 FRANCIS MEDICAL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23900 KATY FWY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Chemistry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06:26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32409654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3414891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32409657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3414894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09:28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32409792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07/03/2022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3415029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00:55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32411719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3416956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 FRANCIS MEDICAL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23900 KATY FWY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Chemistry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23:37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32412298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3417535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32412938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3418173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05:26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06:29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32413343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3418577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01:14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32412941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3418176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03:41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01:37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126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748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126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748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7/6/2022 11:14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