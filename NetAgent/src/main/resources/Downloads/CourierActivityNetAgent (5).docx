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07/01/2022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6/30/2022 10:23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