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06/07/2022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32395976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 INTL (IAH)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2800 N TERMINAL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3401303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 INTL (IAH)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2800 N TERMINAL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32396060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FSL (F5491)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 PHARMACY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ABHIJIT 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3401284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COMPANY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194 INTERNATIONAL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CHICAGO, IL 60666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32396054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3401291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RAVINA FSL (F5491)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304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304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6/17/2022 1:41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